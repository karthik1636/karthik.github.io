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A3B67" w14:textId="77777777" w:rsidR="001710AB" w:rsidRPr="00B566FD" w:rsidRDefault="001710AB" w:rsidP="001710AB">
      <w:pPr>
        <w:pBdr>
          <w:bottom w:val="single" w:sz="6" w:space="0" w:color="FFFFFF"/>
        </w:pBdr>
        <w:spacing w:before="0" w:line="520" w:lineRule="atLeast"/>
        <w:jc w:val="center"/>
        <w:rPr>
          <w:rFonts w:ascii="Calibri" w:eastAsia="Calibri" w:hAnsi="Calibri" w:cs="Calibri"/>
          <w:sz w:val="40"/>
          <w:szCs w:val="40"/>
        </w:rPr>
      </w:pPr>
      <w:r w:rsidRPr="00B566FD">
        <w:rPr>
          <w:rFonts w:ascii="Calibri" w:eastAsia="Calibri" w:hAnsi="Calibri" w:cs="Calibri"/>
          <w:sz w:val="40"/>
          <w:szCs w:val="40"/>
        </w:rPr>
        <w:t>KARTHIK METTU</w:t>
      </w:r>
    </w:p>
    <w:p w14:paraId="78B59629" w14:textId="77777777" w:rsidR="001710AB" w:rsidRPr="009D5FB5" w:rsidRDefault="001710AB" w:rsidP="001710AB">
      <w:pPr>
        <w:pBdr>
          <w:bottom w:val="single" w:sz="6" w:space="0" w:color="FFFFFF"/>
        </w:pBdr>
        <w:spacing w:before="0"/>
        <w:jc w:val="center"/>
        <w:rPr>
          <w:rFonts w:ascii="Arial" w:eastAsia="Calibri" w:hAnsi="Arial" w:cs="Arial"/>
          <w:sz w:val="20"/>
          <w:szCs w:val="20"/>
        </w:rPr>
      </w:pPr>
      <w:r w:rsidRPr="009D5FB5">
        <w:rPr>
          <w:rFonts w:ascii="Arial" w:eastAsia="Calibri" w:hAnsi="Arial" w:cs="Arial"/>
          <w:sz w:val="20"/>
          <w:szCs w:val="20"/>
        </w:rPr>
        <w:t>|  Houston, TX  </w:t>
      </w:r>
      <w:r w:rsidRPr="009D5FB5">
        <w:rPr>
          <w:rFonts w:ascii="Arial" w:eastAsia="Calibri" w:hAnsi="Arial" w:cs="Arial"/>
          <w:color w:val="000000"/>
          <w:sz w:val="20"/>
          <w:szCs w:val="20"/>
        </w:rPr>
        <w:t>|   </w:t>
      </w:r>
      <w:hyperlink r:id="rId5" w:history="1">
        <w:r w:rsidRPr="009D5FB5">
          <w:rPr>
            <w:rStyle w:val="Hyperlink"/>
            <w:rFonts w:ascii="Arial" w:eastAsiaTheme="majorEastAsia" w:hAnsi="Arial" w:cs="Arial"/>
            <w:sz w:val="20"/>
            <w:szCs w:val="20"/>
          </w:rPr>
          <w:t>karthikrm202002@gmail.com</w:t>
        </w:r>
      </w:hyperlink>
      <w:r w:rsidRPr="009D5FB5">
        <w:rPr>
          <w:rFonts w:ascii="Arial" w:eastAsia="Calibri" w:hAnsi="Arial" w:cs="Arial"/>
          <w:sz w:val="20"/>
          <w:szCs w:val="20"/>
        </w:rPr>
        <w:t xml:space="preserve">   </w:t>
      </w:r>
      <w:r w:rsidRPr="009D5FB5">
        <w:rPr>
          <w:rFonts w:ascii="Arial" w:eastAsia="Calibri" w:hAnsi="Arial" w:cs="Arial"/>
          <w:color w:val="000000"/>
          <w:sz w:val="20"/>
          <w:szCs w:val="20"/>
        </w:rPr>
        <w:t xml:space="preserve">|  </w:t>
      </w:r>
      <w:r w:rsidRPr="009D5FB5">
        <w:rPr>
          <w:rFonts w:ascii="Arial" w:eastAsia="Calibri" w:hAnsi="Arial" w:cs="Arial"/>
          <w:sz w:val="20"/>
          <w:szCs w:val="20"/>
        </w:rPr>
        <w:t xml:space="preserve">+1 713 202 0004  </w:t>
      </w:r>
      <w:r w:rsidRPr="009D5FB5">
        <w:rPr>
          <w:rFonts w:ascii="Arial" w:eastAsia="Calibri" w:hAnsi="Arial" w:cs="Arial"/>
          <w:color w:val="000000"/>
          <w:sz w:val="20"/>
          <w:szCs w:val="20"/>
        </w:rPr>
        <w:t xml:space="preserve">|  </w:t>
      </w:r>
      <w:hyperlink r:id="rId6" w:history="1">
        <w:r w:rsidRPr="009D5FB5">
          <w:rPr>
            <w:rStyle w:val="Hyperlink"/>
            <w:rFonts w:ascii="Arial" w:eastAsia="Calibri" w:hAnsi="Arial" w:cs="Arial"/>
            <w:sz w:val="20"/>
            <w:szCs w:val="20"/>
          </w:rPr>
          <w:t>www.linkedin.com/in/karthik-mettu</w:t>
        </w:r>
      </w:hyperlink>
      <w:r w:rsidRPr="009D5FB5">
        <w:rPr>
          <w:rFonts w:ascii="Arial" w:eastAsia="Calibri" w:hAnsi="Arial" w:cs="Arial"/>
          <w:color w:val="000000"/>
          <w:sz w:val="20"/>
          <w:szCs w:val="20"/>
        </w:rPr>
        <w:t xml:space="preserve">  </w:t>
      </w:r>
      <w:r w:rsidRPr="009D5FB5">
        <w:rPr>
          <w:rFonts w:ascii="Arial" w:eastAsia="Calibri" w:hAnsi="Arial" w:cs="Arial"/>
          <w:sz w:val="20"/>
          <w:szCs w:val="20"/>
        </w:rPr>
        <w:t>|</w:t>
      </w:r>
    </w:p>
    <w:p w14:paraId="694EA87D" w14:textId="77777777" w:rsidR="001710AB" w:rsidRDefault="001710AB" w:rsidP="001710AB">
      <w:pPr>
        <w:keepLines/>
        <w:suppressLineNumbers/>
        <w:pBdr>
          <w:bottom w:val="single" w:sz="4" w:space="1" w:color="auto"/>
        </w:pBdr>
        <w:spacing w:before="0"/>
        <w:rPr>
          <w:rFonts w:ascii="Arial" w:eastAsia="Calibri" w:hAnsi="Arial" w:cs="Arial"/>
          <w:b/>
          <w:bCs/>
          <w:caps/>
          <w:sz w:val="20"/>
          <w:szCs w:val="20"/>
        </w:rPr>
      </w:pPr>
    </w:p>
    <w:p w14:paraId="09A2BE85" w14:textId="77777777" w:rsidR="001710AB" w:rsidRPr="00B566FD" w:rsidRDefault="001710AB" w:rsidP="001710AB">
      <w:pPr>
        <w:keepLines/>
        <w:suppressLineNumbers/>
        <w:pBdr>
          <w:bottom w:val="single" w:sz="4" w:space="1" w:color="auto"/>
        </w:pBdr>
        <w:spacing w:before="0"/>
        <w:rPr>
          <w:rFonts w:ascii="Arial" w:eastAsia="Calibri" w:hAnsi="Arial" w:cs="Arial"/>
          <w:b/>
          <w:bCs/>
          <w:caps/>
          <w:sz w:val="20"/>
          <w:szCs w:val="20"/>
        </w:rPr>
      </w:pPr>
      <w:r w:rsidRPr="00B566FD">
        <w:rPr>
          <w:rFonts w:ascii="Arial" w:eastAsia="Calibri" w:hAnsi="Arial" w:cs="Arial"/>
          <w:b/>
          <w:bCs/>
          <w:caps/>
          <w:sz w:val="20"/>
          <w:szCs w:val="20"/>
        </w:rPr>
        <w:t>education</w:t>
      </w:r>
      <w:r>
        <w:rPr>
          <w:rFonts w:ascii="Arial" w:eastAsia="Calibri" w:hAnsi="Arial" w:cs="Arial"/>
          <w:b/>
          <w:bCs/>
          <w:caps/>
          <w:sz w:val="20"/>
          <w:szCs w:val="20"/>
        </w:rPr>
        <w:t xml:space="preserve"> </w:t>
      </w:r>
    </w:p>
    <w:p w14:paraId="4373B880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6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4fsioverflow-hidden"/>
          <w:rFonts w:ascii="Arial" w:eastAsia="Calibri" w:hAnsi="Arial" w:cs="Arial"/>
          <w:b/>
          <w:bCs/>
          <w:sz w:val="18"/>
          <w:szCs w:val="18"/>
        </w:rPr>
        <w:t>Masters in Statistics and Data Science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December 2024</w:t>
      </w:r>
    </w:p>
    <w:p w14:paraId="4979EB94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4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6overflow-hidden"/>
          <w:rFonts w:ascii="Arial" w:eastAsia="Calibri" w:hAnsi="Arial" w:cs="Arial"/>
          <w:sz w:val="18"/>
          <w:szCs w:val="18"/>
        </w:rPr>
        <w:t xml:space="preserve">University of Houston, </w:t>
      </w:r>
      <w:r w:rsidRPr="009D5FB5">
        <w:rPr>
          <w:rFonts w:ascii="Arial" w:eastAsia="Calibri" w:hAnsi="Arial" w:cs="Arial"/>
          <w:sz w:val="18"/>
          <w:szCs w:val="18"/>
          <w:lang w:val="en-IN"/>
        </w:rPr>
        <w:t>College of Natural Sciences and Mathematics</w:t>
      </w:r>
      <w:r w:rsidRPr="009D5FB5">
        <w:rPr>
          <w:rFonts w:ascii="Arial" w:eastAsia="Calibri" w:hAnsi="Arial" w:cs="Arial"/>
          <w:sz w:val="18"/>
          <w:szCs w:val="18"/>
          <w:lang w:val="en-IN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Houston, Texas</w:t>
      </w:r>
    </w:p>
    <w:p w14:paraId="654F67E0" w14:textId="3E1043A6" w:rsidR="001710AB" w:rsidRPr="009D5FB5" w:rsidRDefault="001710AB" w:rsidP="001710AB">
      <w:pPr>
        <w:pStyle w:val="ListParagraph"/>
        <w:widowControl/>
        <w:numPr>
          <w:ilvl w:val="0"/>
          <w:numId w:val="14"/>
        </w:numPr>
        <w:tabs>
          <w:tab w:val="right" w:pos="10740"/>
        </w:tabs>
        <w:autoSpaceDE/>
        <w:autoSpaceDN/>
        <w:spacing w:line="260" w:lineRule="atLeast"/>
        <w:contextualSpacing w:val="0"/>
        <w:rPr>
          <w:rStyle w:val="fs13fw4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Cumulative GPA: 3.7/4.0</w:t>
      </w:r>
    </w:p>
    <w:p w14:paraId="3250F7C8" w14:textId="77777777" w:rsidR="001710AB" w:rsidRPr="009D5FB5" w:rsidRDefault="001710AB" w:rsidP="001710AB">
      <w:pPr>
        <w:pStyle w:val="ListParagraph"/>
        <w:widowControl/>
        <w:numPr>
          <w:ilvl w:val="0"/>
          <w:numId w:val="14"/>
        </w:numPr>
        <w:tabs>
          <w:tab w:val="right" w:pos="10740"/>
        </w:tabs>
        <w:autoSpaceDE/>
        <w:autoSpaceDN/>
        <w:spacing w:line="260" w:lineRule="atLeast"/>
        <w:contextualSpacing w:val="0"/>
        <w:rPr>
          <w:rStyle w:val="fs13fw4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 xml:space="preserve">Coursework: </w:t>
      </w:r>
      <w:r w:rsidRPr="009D5FB5">
        <w:rPr>
          <w:rFonts w:ascii="Arial" w:eastAsia="Calibri" w:hAnsi="Arial" w:cs="Arial"/>
          <w:sz w:val="18"/>
          <w:szCs w:val="18"/>
        </w:rPr>
        <w:t>Machine Learning, Deep Learning, Probability, Statistics, Data Visualization, Big Data Analytics</w:t>
      </w:r>
    </w:p>
    <w:p w14:paraId="673E93B6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4"/>
          <w:rFonts w:ascii="Arial" w:eastAsia="Calibri" w:hAnsi="Arial" w:cs="Arial"/>
          <w:b/>
          <w:bCs/>
          <w:sz w:val="18"/>
          <w:szCs w:val="18"/>
        </w:rPr>
      </w:pPr>
      <w:r w:rsidRPr="009D5FB5">
        <w:rPr>
          <w:rStyle w:val="fs13fw4fsioverflow-hidden"/>
          <w:rFonts w:ascii="Arial" w:eastAsia="Calibri" w:hAnsi="Arial" w:cs="Arial"/>
          <w:b/>
          <w:bCs/>
          <w:sz w:val="18"/>
          <w:szCs w:val="18"/>
        </w:rPr>
        <w:t xml:space="preserve">Bachelor’s in Mechanical Engineering, Minors in </w:t>
      </w:r>
      <w:r w:rsidRPr="009D5FB5">
        <w:rPr>
          <w:rFonts w:ascii="Arial" w:eastAsia="Calibri" w:hAnsi="Arial" w:cs="Arial"/>
          <w:b/>
          <w:bCs/>
          <w:sz w:val="18"/>
          <w:szCs w:val="18"/>
        </w:rPr>
        <w:t xml:space="preserve">Computer Science and Engineering </w:t>
      </w:r>
      <w:r w:rsidRPr="009D5FB5">
        <w:rPr>
          <w:rFonts w:ascii="Arial" w:eastAsia="Calibri" w:hAnsi="Arial" w:cs="Arial"/>
          <w:b/>
          <w:bCs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May 2023</w:t>
      </w:r>
    </w:p>
    <w:p w14:paraId="66B5A813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4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6overflow-hidden"/>
          <w:rFonts w:ascii="Arial" w:eastAsia="Calibri" w:hAnsi="Arial" w:cs="Arial"/>
          <w:sz w:val="18"/>
          <w:szCs w:val="18"/>
        </w:rPr>
        <w:t xml:space="preserve">Vasireddy Venkatadri Institute of Technology                                                                                 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Guntur, India</w:t>
      </w:r>
    </w:p>
    <w:p w14:paraId="61FDBD83" w14:textId="77777777" w:rsidR="001710AB" w:rsidRPr="009D5FB5" w:rsidRDefault="001710AB" w:rsidP="001710AB">
      <w:pPr>
        <w:pStyle w:val="ListParagraph"/>
        <w:widowControl/>
        <w:numPr>
          <w:ilvl w:val="0"/>
          <w:numId w:val="14"/>
        </w:numPr>
        <w:tabs>
          <w:tab w:val="right" w:pos="10740"/>
        </w:tabs>
        <w:autoSpaceDE/>
        <w:autoSpaceDN/>
        <w:contextualSpacing w:val="0"/>
        <w:rPr>
          <w:rFonts w:ascii="Arial" w:eastAsia="Calibri" w:hAnsi="Arial" w:cs="Arial"/>
          <w:sz w:val="18"/>
          <w:szCs w:val="18"/>
        </w:rPr>
      </w:pP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Cumulative GPA: 3.5/4.0, Computer Science CGPA: 3.5/4.0, Dean’s List</w:t>
      </w:r>
    </w:p>
    <w:p w14:paraId="5E5C37E9" w14:textId="77777777" w:rsidR="001710AB" w:rsidRDefault="001710AB" w:rsidP="001710AB">
      <w:pPr>
        <w:pBdr>
          <w:bottom w:val="single" w:sz="4" w:space="1" w:color="auto"/>
        </w:pBdr>
        <w:tabs>
          <w:tab w:val="left" w:pos="3830"/>
        </w:tabs>
        <w:spacing w:before="0"/>
        <w:rPr>
          <w:rFonts w:ascii="Arial" w:eastAsia="Calibri" w:hAnsi="Arial" w:cs="Arial"/>
          <w:b/>
          <w:bCs/>
          <w:caps/>
          <w:sz w:val="20"/>
          <w:szCs w:val="20"/>
        </w:rPr>
      </w:pPr>
    </w:p>
    <w:p w14:paraId="12D9C003" w14:textId="77777777" w:rsidR="001710AB" w:rsidRPr="00B566FD" w:rsidRDefault="001710AB" w:rsidP="001710AB">
      <w:pPr>
        <w:pBdr>
          <w:bottom w:val="single" w:sz="4" w:space="1" w:color="auto"/>
        </w:pBdr>
        <w:tabs>
          <w:tab w:val="left" w:pos="3830"/>
        </w:tabs>
        <w:spacing w:before="0"/>
        <w:rPr>
          <w:rFonts w:ascii="Arial" w:eastAsia="Calibri" w:hAnsi="Arial" w:cs="Arial"/>
          <w:b/>
          <w:bCs/>
          <w:caps/>
          <w:sz w:val="20"/>
          <w:szCs w:val="20"/>
        </w:rPr>
      </w:pPr>
      <w:r w:rsidRPr="00B566FD">
        <w:rPr>
          <w:rFonts w:ascii="Arial" w:eastAsia="Calibri" w:hAnsi="Arial" w:cs="Arial"/>
          <w:b/>
          <w:bCs/>
          <w:caps/>
          <w:sz w:val="20"/>
          <w:szCs w:val="20"/>
        </w:rPr>
        <w:t>experience</w:t>
      </w:r>
      <w:r>
        <w:rPr>
          <w:rFonts w:ascii="Arial" w:eastAsia="Calibri" w:hAnsi="Arial" w:cs="Arial"/>
          <w:b/>
          <w:bCs/>
          <w:caps/>
          <w:sz w:val="20"/>
          <w:szCs w:val="20"/>
        </w:rPr>
        <w:tab/>
      </w:r>
    </w:p>
    <w:p w14:paraId="46A7E8D0" w14:textId="5ED5D909" w:rsidR="001710AB" w:rsidRDefault="001710AB" w:rsidP="001710AB">
      <w:pPr>
        <w:tabs>
          <w:tab w:val="right" w:pos="10740"/>
        </w:tabs>
        <w:spacing w:before="0" w:line="260" w:lineRule="atLeast"/>
        <w:rPr>
          <w:rStyle w:val="fs13fw6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4fsioverflow-hidden"/>
          <w:rFonts w:ascii="Arial" w:eastAsia="Calibri" w:hAnsi="Arial" w:cs="Arial"/>
          <w:b/>
          <w:bCs/>
          <w:sz w:val="18"/>
          <w:szCs w:val="18"/>
        </w:rPr>
        <w:t>Instructional Assistant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 xml:space="preserve">August 2023 – </w:t>
      </w:r>
      <w:r>
        <w:rPr>
          <w:rStyle w:val="fs13fw4overflow-hidden"/>
          <w:rFonts w:ascii="Arial" w:eastAsia="Calibri" w:hAnsi="Arial" w:cs="Arial"/>
          <w:sz w:val="18"/>
          <w:szCs w:val="18"/>
        </w:rPr>
        <w:t>December 2024</w:t>
      </w:r>
    </w:p>
    <w:p w14:paraId="329B5678" w14:textId="77777777" w:rsidR="001710AB" w:rsidRPr="003A6083" w:rsidRDefault="001710AB" w:rsidP="001710AB">
      <w:pPr>
        <w:tabs>
          <w:tab w:val="right" w:pos="10740"/>
        </w:tabs>
        <w:spacing w:before="0" w:line="260" w:lineRule="atLeast"/>
        <w:rPr>
          <w:rStyle w:val="fs13fw4overflow-hidden"/>
          <w:rFonts w:ascii="Arial" w:eastAsia="Calibri" w:hAnsi="Arial" w:cs="Arial"/>
          <w:sz w:val="18"/>
          <w:szCs w:val="18"/>
        </w:rPr>
      </w:pPr>
      <w:r w:rsidRPr="003A6083">
        <w:rPr>
          <w:rStyle w:val="fs13fw6overflow-hidden"/>
          <w:rFonts w:ascii="Arial" w:eastAsia="Calibri" w:hAnsi="Arial" w:cs="Arial"/>
          <w:sz w:val="18"/>
          <w:szCs w:val="18"/>
        </w:rPr>
        <w:t>University of Houston Law Center - Information Technology</w:t>
      </w:r>
      <w:r w:rsidRPr="003A6083">
        <w:rPr>
          <w:rStyle w:val="fs13fw4"/>
          <w:rFonts w:ascii="Arial" w:eastAsia="Calibri" w:hAnsi="Arial" w:cs="Arial"/>
          <w:sz w:val="18"/>
          <w:szCs w:val="18"/>
        </w:rPr>
        <w:tab/>
      </w:r>
      <w:r w:rsidRPr="003A6083">
        <w:rPr>
          <w:rStyle w:val="fs13fw4overflow-hidden"/>
          <w:rFonts w:ascii="Arial" w:eastAsia="Calibri" w:hAnsi="Arial" w:cs="Arial"/>
          <w:sz w:val="18"/>
          <w:szCs w:val="18"/>
        </w:rPr>
        <w:t>Houston, Texas</w:t>
      </w:r>
    </w:p>
    <w:p w14:paraId="51243B80" w14:textId="34AB773A" w:rsidR="00DC6B04" w:rsidRPr="00DC6B04" w:rsidRDefault="00DC6B04" w:rsidP="00DC6B04">
      <w:pPr>
        <w:pStyle w:val="ListParagraph"/>
        <w:numPr>
          <w:ilvl w:val="0"/>
          <w:numId w:val="14"/>
        </w:numPr>
        <w:tabs>
          <w:tab w:val="left" w:pos="426"/>
        </w:tabs>
        <w:spacing w:line="200" w:lineRule="atLeast"/>
        <w:rPr>
          <w:rFonts w:ascii="Arial" w:eastAsia="Calibri" w:hAnsi="Arial" w:cs="Arial"/>
          <w:sz w:val="18"/>
          <w:szCs w:val="18"/>
        </w:rPr>
      </w:pPr>
      <w:r w:rsidRPr="00DC6B04">
        <w:rPr>
          <w:rFonts w:ascii="Arial" w:eastAsia="Calibri" w:hAnsi="Arial" w:cs="Arial"/>
          <w:sz w:val="18"/>
          <w:szCs w:val="18"/>
        </w:rPr>
        <w:t>Conduct</w:t>
      </w:r>
      <w:r w:rsidR="002E50A5">
        <w:rPr>
          <w:rFonts w:ascii="Arial" w:eastAsia="Calibri" w:hAnsi="Arial" w:cs="Arial"/>
          <w:sz w:val="18"/>
          <w:szCs w:val="18"/>
        </w:rPr>
        <w:t xml:space="preserve">ed </w:t>
      </w:r>
      <w:r w:rsidRPr="00DC6B04">
        <w:rPr>
          <w:rFonts w:ascii="Arial" w:eastAsia="Calibri" w:hAnsi="Arial" w:cs="Arial"/>
          <w:sz w:val="18"/>
          <w:szCs w:val="18"/>
        </w:rPr>
        <w:t>data reconciliation and integrity checks by comparing academic and administrative records, utilizing advanced Excel and database systems to ensure report accuracy.</w:t>
      </w:r>
    </w:p>
    <w:p w14:paraId="760B6D72" w14:textId="77777777" w:rsidR="00DC6B04" w:rsidRPr="00DC6B04" w:rsidRDefault="00DC6B04" w:rsidP="00DC6B04">
      <w:pPr>
        <w:pStyle w:val="ListParagraph"/>
        <w:numPr>
          <w:ilvl w:val="0"/>
          <w:numId w:val="14"/>
        </w:numPr>
        <w:tabs>
          <w:tab w:val="left" w:pos="426"/>
        </w:tabs>
        <w:spacing w:line="200" w:lineRule="atLeast"/>
        <w:rPr>
          <w:rFonts w:ascii="Arial" w:eastAsia="Calibri" w:hAnsi="Arial" w:cs="Arial"/>
          <w:sz w:val="18"/>
          <w:szCs w:val="18"/>
        </w:rPr>
      </w:pPr>
      <w:r w:rsidRPr="00DC6B04">
        <w:rPr>
          <w:rFonts w:ascii="Arial" w:eastAsia="Calibri" w:hAnsi="Arial" w:cs="Arial"/>
          <w:sz w:val="18"/>
          <w:szCs w:val="18"/>
        </w:rPr>
        <w:t>Develop and oversee instructional and administrative reports, leveraging Power BI dashboards and data analytics to enhance strategic decision-making.</w:t>
      </w:r>
    </w:p>
    <w:p w14:paraId="5703ED46" w14:textId="77777777" w:rsidR="00DC6B04" w:rsidRDefault="00DC6B04" w:rsidP="00DC6B04">
      <w:pPr>
        <w:pStyle w:val="ListParagraph"/>
        <w:numPr>
          <w:ilvl w:val="0"/>
          <w:numId w:val="14"/>
        </w:numPr>
        <w:tabs>
          <w:tab w:val="left" w:pos="426"/>
        </w:tabs>
        <w:spacing w:line="200" w:lineRule="atLeast"/>
        <w:rPr>
          <w:rFonts w:ascii="Arial" w:eastAsia="Calibri" w:hAnsi="Arial" w:cs="Arial"/>
          <w:sz w:val="18"/>
          <w:szCs w:val="18"/>
        </w:rPr>
      </w:pPr>
      <w:r w:rsidRPr="00DC6B04">
        <w:rPr>
          <w:rFonts w:ascii="Arial" w:eastAsia="Calibri" w:hAnsi="Arial" w:cs="Arial"/>
          <w:sz w:val="18"/>
          <w:szCs w:val="18"/>
        </w:rPr>
        <w:t>Collaborate with internal departments and external vendors to streamline data management processes and support educational and HR systems like PeopleSoft, ensuring compliance and maintaining data security.</w:t>
      </w:r>
    </w:p>
    <w:p w14:paraId="17A8BC70" w14:textId="5C8AE1C3" w:rsidR="001710AB" w:rsidRPr="00DC6B04" w:rsidRDefault="001710AB" w:rsidP="00DC6B04">
      <w:pPr>
        <w:tabs>
          <w:tab w:val="left" w:pos="426"/>
        </w:tabs>
        <w:spacing w:line="200" w:lineRule="atLeast"/>
        <w:rPr>
          <w:rStyle w:val="fs13fw6overflow-hidden"/>
          <w:rFonts w:ascii="Arial" w:eastAsia="Calibri" w:hAnsi="Arial" w:cs="Arial"/>
          <w:sz w:val="18"/>
          <w:szCs w:val="18"/>
        </w:rPr>
      </w:pPr>
      <w:r w:rsidRPr="00DC6B04">
        <w:rPr>
          <w:rStyle w:val="fs13fw4fsioverflow-hidden"/>
          <w:rFonts w:ascii="Arial" w:eastAsia="Calibri" w:hAnsi="Arial" w:cs="Arial"/>
          <w:b/>
          <w:bCs/>
          <w:sz w:val="18"/>
          <w:szCs w:val="18"/>
        </w:rPr>
        <w:t>GenAI Engineer Volunteer</w:t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</w:r>
      <w:r w:rsidRPr="00DC6B04">
        <w:rPr>
          <w:rStyle w:val="fs13fw4"/>
          <w:rFonts w:ascii="Arial" w:eastAsia="Calibri" w:hAnsi="Arial" w:cs="Arial"/>
          <w:sz w:val="18"/>
          <w:szCs w:val="18"/>
        </w:rPr>
        <w:tab/>
        <w:t xml:space="preserve">         </w:t>
      </w:r>
      <w:r w:rsidRPr="00DC6B04">
        <w:rPr>
          <w:rStyle w:val="fs13fw4overflow-hidden"/>
          <w:rFonts w:ascii="Arial" w:eastAsia="Calibri" w:hAnsi="Arial" w:cs="Arial"/>
          <w:sz w:val="18"/>
          <w:szCs w:val="18"/>
        </w:rPr>
        <w:t>May 2024 – Present</w:t>
      </w:r>
    </w:p>
    <w:p w14:paraId="3F51E10A" w14:textId="77777777" w:rsidR="001710AB" w:rsidRPr="009D5FB5" w:rsidRDefault="001710AB" w:rsidP="001710AB">
      <w:pPr>
        <w:tabs>
          <w:tab w:val="right" w:pos="10740"/>
        </w:tabs>
        <w:spacing w:before="0"/>
        <w:rPr>
          <w:rStyle w:val="fs13fw4"/>
          <w:rFonts w:ascii="Arial" w:eastAsia="Calibri" w:hAnsi="Arial" w:cs="Arial"/>
          <w:sz w:val="18"/>
          <w:szCs w:val="18"/>
        </w:rPr>
      </w:pPr>
      <w:r w:rsidRPr="009D5FB5">
        <w:rPr>
          <w:rStyle w:val="fs13fw6overflow-hidden"/>
          <w:rFonts w:ascii="Arial" w:eastAsia="Calibri" w:hAnsi="Arial" w:cs="Arial"/>
          <w:sz w:val="18"/>
          <w:szCs w:val="18"/>
        </w:rPr>
        <w:t>American Red Cross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Houston, Texas</w:t>
      </w:r>
    </w:p>
    <w:p w14:paraId="433319FE" w14:textId="77777777" w:rsidR="001710AB" w:rsidRPr="009D5FB5" w:rsidRDefault="001710AB" w:rsidP="001710AB">
      <w:pPr>
        <w:numPr>
          <w:ilvl w:val="0"/>
          <w:numId w:val="8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hAnsi="Arial" w:cs="Arial"/>
          <w:sz w:val="18"/>
          <w:szCs w:val="18"/>
        </w:rPr>
        <w:t>Developed a predictive model for receipt classification using Azure AI Studio, PromptFlow, and the RAG framework, achieving 90% accuracy in purchase classification, resulting in significant cost savings.</w:t>
      </w:r>
    </w:p>
    <w:p w14:paraId="1A790B8E" w14:textId="77777777" w:rsidR="001710AB" w:rsidRPr="009D5FB5" w:rsidRDefault="001710AB" w:rsidP="001710AB">
      <w:pPr>
        <w:numPr>
          <w:ilvl w:val="0"/>
          <w:numId w:val="8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hAnsi="Arial" w:cs="Arial"/>
          <w:sz w:val="18"/>
          <w:szCs w:val="18"/>
        </w:rPr>
        <w:t>Enhanced CPR manual content with profession-specific GenAI images using Azure AI Studio and Machine Learning, improving reader comprehension by 30% and enhancing training effectiveness.</w:t>
      </w:r>
    </w:p>
    <w:p w14:paraId="30BCF7BD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6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4fsioverflow-hidden"/>
          <w:rFonts w:ascii="Arial" w:eastAsia="Calibri" w:hAnsi="Arial" w:cs="Arial"/>
          <w:b/>
          <w:bCs/>
          <w:sz w:val="18"/>
          <w:szCs w:val="18"/>
        </w:rPr>
        <w:t>Data Science Intern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January 2024 – May 2024</w:t>
      </w:r>
    </w:p>
    <w:p w14:paraId="5C78ED7E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4"/>
          <w:rFonts w:ascii="Arial" w:eastAsia="Calibri" w:hAnsi="Arial" w:cs="Arial"/>
          <w:sz w:val="18"/>
          <w:szCs w:val="18"/>
        </w:rPr>
      </w:pPr>
      <w:r w:rsidRPr="009D5FB5">
        <w:rPr>
          <w:rStyle w:val="fs13fw6overflow-hidden"/>
          <w:rFonts w:ascii="Arial" w:eastAsia="Calibri" w:hAnsi="Arial" w:cs="Arial"/>
          <w:sz w:val="18"/>
          <w:szCs w:val="18"/>
        </w:rPr>
        <w:t>University of Houston - Department of Biology and Biochemistry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Houston, Texas</w:t>
      </w:r>
    </w:p>
    <w:p w14:paraId="263BE0D4" w14:textId="77777777" w:rsidR="001710AB" w:rsidRPr="009D5FB5" w:rsidRDefault="001710AB" w:rsidP="001710AB">
      <w:pPr>
        <w:numPr>
          <w:ilvl w:val="0"/>
          <w:numId w:val="9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sz w:val="18"/>
          <w:szCs w:val="18"/>
        </w:rPr>
        <w:t>Analyzed over 1,000 tRNA sequences from the UCSC Genome Browser and processed 100GB of genomic data, increasing detection of high-abundance genomes by 20% and ensuring data integrity.</w:t>
      </w:r>
    </w:p>
    <w:p w14:paraId="622CE7A0" w14:textId="77777777" w:rsidR="001710AB" w:rsidRPr="009D5FB5" w:rsidRDefault="001710AB" w:rsidP="001710AB">
      <w:pPr>
        <w:numPr>
          <w:ilvl w:val="0"/>
          <w:numId w:val="9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sz w:val="18"/>
          <w:szCs w:val="18"/>
        </w:rPr>
        <w:t>Applied machine learning algorithms (Random Forest, SVM) with scikit-learn to tRNA sequences, achieving 85% accuracy and 80% recall, uncovering key patterns for scientific research.</w:t>
      </w:r>
    </w:p>
    <w:p w14:paraId="6FBED152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6overflow-hidden"/>
          <w:rFonts w:ascii="Arial" w:eastAsia="Calibri" w:hAnsi="Arial" w:cs="Arial"/>
          <w:sz w:val="18"/>
          <w:szCs w:val="18"/>
        </w:rPr>
      </w:pPr>
      <w:r w:rsidRPr="009D5FB5">
        <w:rPr>
          <w:rStyle w:val="fs13fw4fsioverflow-hidden"/>
          <w:rFonts w:ascii="Arial" w:eastAsia="Calibri" w:hAnsi="Arial" w:cs="Arial"/>
          <w:b/>
          <w:bCs/>
          <w:sz w:val="18"/>
          <w:szCs w:val="18"/>
        </w:rPr>
        <w:t>Data Science Research Intern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May 2024 – August 2024</w:t>
      </w:r>
    </w:p>
    <w:p w14:paraId="06711BB9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4"/>
          <w:rFonts w:ascii="Arial" w:eastAsia="Calibri" w:hAnsi="Arial" w:cs="Arial"/>
          <w:sz w:val="18"/>
          <w:szCs w:val="18"/>
        </w:rPr>
      </w:pPr>
      <w:r w:rsidRPr="009D5FB5">
        <w:rPr>
          <w:rStyle w:val="fs13fw6overflow-hidden"/>
          <w:rFonts w:ascii="Arial" w:eastAsia="Calibri" w:hAnsi="Arial" w:cs="Arial"/>
          <w:sz w:val="18"/>
          <w:szCs w:val="18"/>
        </w:rPr>
        <w:t>University of Houston - Department of Chemistry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Houston, Texas</w:t>
      </w:r>
    </w:p>
    <w:p w14:paraId="3C412F18" w14:textId="77777777" w:rsidR="001710AB" w:rsidRPr="009D5FB5" w:rsidRDefault="001710AB" w:rsidP="001710AB">
      <w:pPr>
        <w:numPr>
          <w:ilvl w:val="0"/>
          <w:numId w:val="10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sz w:val="18"/>
          <w:szCs w:val="18"/>
        </w:rPr>
        <w:t>Utilized PyMol, ChimeraX, and AlphaFold 2 to visualize and modify over 8,000 protein structures, resulting in a 25% increase in protein modeling accuracy and efficiently handling PDB files of 50GB data.</w:t>
      </w:r>
    </w:p>
    <w:p w14:paraId="2BB88FF9" w14:textId="77777777" w:rsidR="001710AB" w:rsidRDefault="001710AB" w:rsidP="001710AB">
      <w:pPr>
        <w:numPr>
          <w:ilvl w:val="0"/>
          <w:numId w:val="10"/>
        </w:numPr>
        <w:spacing w:before="0"/>
        <w:ind w:left="780" w:hanging="280"/>
        <w:rPr>
          <w:rFonts w:ascii="Arial" w:eastAsia="Calibri" w:hAnsi="Arial" w:cs="Arial"/>
          <w:sz w:val="18"/>
          <w:szCs w:val="18"/>
          <w:lang w:val="en-IN"/>
        </w:rPr>
      </w:pPr>
      <w:r w:rsidRPr="009D5FB5">
        <w:rPr>
          <w:rFonts w:ascii="Arial" w:eastAsia="Calibri" w:hAnsi="Arial" w:cs="Arial"/>
          <w:sz w:val="18"/>
          <w:szCs w:val="18"/>
        </w:rPr>
        <w:t>Collaborated with faculty to visualize interactions among 2,000 distinct proteins using Python scripting, enhancing the comprehension of protein-protein interaction structures by 30% and improving research outcome.</w:t>
      </w:r>
    </w:p>
    <w:p w14:paraId="62781EA5" w14:textId="77777777" w:rsidR="001710AB" w:rsidRPr="009D5FB5" w:rsidRDefault="001710AB" w:rsidP="001710AB">
      <w:pPr>
        <w:spacing w:before="0"/>
        <w:rPr>
          <w:rFonts w:ascii="Arial" w:eastAsia="Calibri" w:hAnsi="Arial" w:cs="Arial"/>
          <w:sz w:val="18"/>
          <w:szCs w:val="18"/>
          <w:lang w:val="en-IN"/>
        </w:rPr>
      </w:pPr>
    </w:p>
    <w:p w14:paraId="353C7BF4" w14:textId="77777777" w:rsidR="001710AB" w:rsidRPr="00B566FD" w:rsidRDefault="001710AB" w:rsidP="001710AB">
      <w:pPr>
        <w:pBdr>
          <w:bottom w:val="single" w:sz="4" w:space="1" w:color="auto"/>
        </w:pBdr>
        <w:spacing w:before="0"/>
        <w:rPr>
          <w:rFonts w:ascii="Arial" w:eastAsia="Calibri" w:hAnsi="Arial" w:cs="Arial"/>
          <w:b/>
          <w:bCs/>
          <w:caps/>
          <w:sz w:val="20"/>
          <w:szCs w:val="20"/>
        </w:rPr>
      </w:pPr>
      <w:r w:rsidRPr="00B566FD">
        <w:rPr>
          <w:rFonts w:ascii="Arial" w:eastAsia="Calibri" w:hAnsi="Arial" w:cs="Arial"/>
          <w:b/>
          <w:bCs/>
          <w:caps/>
          <w:sz w:val="20"/>
          <w:szCs w:val="20"/>
        </w:rPr>
        <w:t>skills</w:t>
      </w:r>
    </w:p>
    <w:p w14:paraId="6C6C1B93" w14:textId="77777777" w:rsidR="001710AB" w:rsidRPr="009D5FB5" w:rsidRDefault="001710AB" w:rsidP="001710AB">
      <w:pPr>
        <w:numPr>
          <w:ilvl w:val="0"/>
          <w:numId w:val="11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b/>
          <w:bCs/>
          <w:sz w:val="18"/>
          <w:szCs w:val="18"/>
        </w:rPr>
        <w:t>Programming &amp; Data Science:</w:t>
      </w:r>
      <w:r w:rsidRPr="009D5FB5">
        <w:rPr>
          <w:rFonts w:ascii="Arial" w:eastAsia="Calibri" w:hAnsi="Arial" w:cs="Arial"/>
          <w:sz w:val="18"/>
          <w:szCs w:val="18"/>
        </w:rPr>
        <w:t xml:space="preserve"> Python, R, Java, C++, C, MATLAB, Pandas, NumPy, Scikit-learn, TensorFlow, PyTorch, SpaCy, NLTK, Seaborn, NLP, Transformers, FAISS, Knowledge Graphs</w:t>
      </w:r>
      <w:r>
        <w:rPr>
          <w:rFonts w:ascii="Arial" w:eastAsia="Calibri" w:hAnsi="Arial" w:cs="Arial"/>
          <w:sz w:val="18"/>
          <w:szCs w:val="18"/>
        </w:rPr>
        <w:t>, SPSS, SAS</w:t>
      </w:r>
    </w:p>
    <w:p w14:paraId="0A6AD1BD" w14:textId="77777777" w:rsidR="001710AB" w:rsidRPr="009D5FB5" w:rsidRDefault="001710AB" w:rsidP="001710AB">
      <w:pPr>
        <w:numPr>
          <w:ilvl w:val="0"/>
          <w:numId w:val="11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b/>
          <w:bCs/>
          <w:sz w:val="18"/>
          <w:szCs w:val="18"/>
        </w:rPr>
        <w:t>Big Data &amp; Cloud Computing:</w:t>
      </w:r>
      <w:r w:rsidRPr="009D5FB5">
        <w:rPr>
          <w:rFonts w:ascii="Arial" w:eastAsia="Calibri" w:hAnsi="Arial" w:cs="Arial"/>
          <w:sz w:val="18"/>
          <w:szCs w:val="18"/>
        </w:rPr>
        <w:t xml:space="preserve"> PySpark, MySQL, AWS (EC2, S3, SageMaker, Athena, Glue), Azure (AI Studio, Prompt Flow, SQL Server, Synapse Analytics), GCP (Vertex AI), Docker, Git, Kubernetes, Data Wrangling, Data Mining, A/B Testing, SQL, NoSQL, Data Lakes, ETL</w:t>
      </w:r>
      <w:r>
        <w:rPr>
          <w:rFonts w:ascii="Arial" w:eastAsia="Calibri" w:hAnsi="Arial" w:cs="Arial"/>
          <w:sz w:val="18"/>
          <w:szCs w:val="18"/>
        </w:rPr>
        <w:t xml:space="preserve">, </w:t>
      </w:r>
      <w:r w:rsidRPr="00180EEE">
        <w:rPr>
          <w:rFonts w:ascii="Arial" w:eastAsia="Calibri" w:hAnsi="Arial" w:cs="Arial"/>
          <w:sz w:val="18"/>
          <w:szCs w:val="18"/>
        </w:rPr>
        <w:t>Microsoft SQL Server Suite (TSQL, SSRS, SSAS)</w:t>
      </w:r>
    </w:p>
    <w:p w14:paraId="3EFCF289" w14:textId="77777777" w:rsidR="001710AB" w:rsidRPr="009D5FB5" w:rsidRDefault="001710AB" w:rsidP="001710AB">
      <w:pPr>
        <w:numPr>
          <w:ilvl w:val="0"/>
          <w:numId w:val="11"/>
        </w:numPr>
        <w:spacing w:before="0" w:line="200" w:lineRule="atLeast"/>
        <w:ind w:left="780" w:hanging="280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hAnsi="Arial" w:cs="Arial"/>
          <w:b/>
          <w:bCs/>
          <w:sz w:val="18"/>
          <w:szCs w:val="18"/>
        </w:rPr>
        <w:t xml:space="preserve">Data Visualization and </w:t>
      </w:r>
      <w:r w:rsidRPr="009D5FB5">
        <w:rPr>
          <w:rFonts w:ascii="Arial" w:eastAsia="Calibri" w:hAnsi="Arial" w:cs="Arial"/>
          <w:b/>
          <w:bCs/>
          <w:sz w:val="18"/>
          <w:szCs w:val="18"/>
        </w:rPr>
        <w:t>Bioinformatics</w:t>
      </w:r>
      <w:r w:rsidRPr="009D5FB5">
        <w:rPr>
          <w:rFonts w:ascii="Arial" w:hAnsi="Arial" w:cs="Arial"/>
          <w:b/>
          <w:bCs/>
          <w:sz w:val="18"/>
          <w:szCs w:val="18"/>
        </w:rPr>
        <w:t>:</w:t>
      </w:r>
      <w:r w:rsidRPr="009D5FB5">
        <w:rPr>
          <w:rFonts w:ascii="Arial" w:hAnsi="Arial" w:cs="Arial"/>
          <w:sz w:val="18"/>
          <w:szCs w:val="18"/>
        </w:rPr>
        <w:t xml:space="preserve"> </w:t>
      </w:r>
      <w:r w:rsidRPr="009D5FB5">
        <w:rPr>
          <w:rFonts w:ascii="Arial" w:hAnsi="Arial" w:cs="Arial"/>
          <w:sz w:val="18"/>
          <w:szCs w:val="18"/>
          <w:lang w:val="en-IN"/>
        </w:rPr>
        <w:t xml:space="preserve">Tableau, Power BI, Excel, </w:t>
      </w:r>
      <w:r w:rsidRPr="009D5FB5">
        <w:rPr>
          <w:rFonts w:ascii="Arial" w:eastAsia="Calibri" w:hAnsi="Arial" w:cs="Arial"/>
          <w:sz w:val="18"/>
          <w:szCs w:val="18"/>
        </w:rPr>
        <w:t>PyMol, ChimeraX, AlphaFold 2</w:t>
      </w:r>
    </w:p>
    <w:p w14:paraId="08F1586D" w14:textId="77777777" w:rsidR="001710AB" w:rsidRPr="009D5FB5" w:rsidRDefault="001710AB" w:rsidP="001710AB">
      <w:pPr>
        <w:pBdr>
          <w:bottom w:val="single" w:sz="4" w:space="1" w:color="auto"/>
        </w:pBdr>
        <w:spacing w:before="0" w:line="260" w:lineRule="atLeast"/>
        <w:rPr>
          <w:rFonts w:ascii="Arial" w:eastAsia="Calibri" w:hAnsi="Arial" w:cs="Arial"/>
          <w:b/>
          <w:bCs/>
          <w:caps/>
          <w:sz w:val="18"/>
          <w:szCs w:val="18"/>
        </w:rPr>
      </w:pPr>
    </w:p>
    <w:p w14:paraId="2DD9FB3B" w14:textId="77777777" w:rsidR="001710AB" w:rsidRPr="00B566FD" w:rsidRDefault="001710AB" w:rsidP="001710AB">
      <w:pPr>
        <w:pBdr>
          <w:bottom w:val="single" w:sz="4" w:space="1" w:color="auto"/>
        </w:pBdr>
        <w:spacing w:before="0" w:line="260" w:lineRule="atLeast"/>
        <w:rPr>
          <w:rFonts w:ascii="Arial" w:eastAsia="Calibri" w:hAnsi="Arial" w:cs="Arial"/>
          <w:b/>
          <w:bCs/>
          <w:caps/>
          <w:sz w:val="20"/>
          <w:szCs w:val="20"/>
        </w:rPr>
      </w:pPr>
      <w:r w:rsidRPr="00B566FD">
        <w:rPr>
          <w:rFonts w:ascii="Arial" w:eastAsia="Calibri" w:hAnsi="Arial" w:cs="Arial"/>
          <w:b/>
          <w:bCs/>
          <w:caps/>
          <w:sz w:val="20"/>
          <w:szCs w:val="20"/>
        </w:rPr>
        <w:t>PRojects</w:t>
      </w:r>
      <w:r>
        <w:rPr>
          <w:rFonts w:ascii="Arial" w:eastAsia="Calibri" w:hAnsi="Arial" w:cs="Arial"/>
          <w:b/>
          <w:bCs/>
          <w:caps/>
          <w:sz w:val="20"/>
          <w:szCs w:val="20"/>
        </w:rPr>
        <w:t xml:space="preserve"> </w:t>
      </w:r>
    </w:p>
    <w:p w14:paraId="1E87D1AA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4overflow-hidden"/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b/>
          <w:bCs/>
          <w:sz w:val="18"/>
          <w:szCs w:val="18"/>
        </w:rPr>
        <w:t>Comparative Analysis of Bidirectional LSTM and Attention Models for NLP Tasks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  <w:t xml:space="preserve">March </w:t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2024</w:t>
      </w:r>
    </w:p>
    <w:p w14:paraId="5B832852" w14:textId="77777777" w:rsidR="001710AB" w:rsidRPr="009D5FB5" w:rsidRDefault="001710AB" w:rsidP="001710AB">
      <w:pPr>
        <w:pStyle w:val="ListParagraph"/>
        <w:widowControl/>
        <w:numPr>
          <w:ilvl w:val="0"/>
          <w:numId w:val="12"/>
        </w:numPr>
        <w:tabs>
          <w:tab w:val="right" w:pos="10740"/>
        </w:tabs>
        <w:autoSpaceDE/>
        <w:autoSpaceDN/>
        <w:spacing w:line="260" w:lineRule="atLeast"/>
        <w:rPr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sz w:val="18"/>
          <w:szCs w:val="18"/>
        </w:rPr>
        <w:t>Conducted Twitter sentiment analysis on 13 emotions in 420,000 tweets, showing Transformer achieved 99.8% accuracy in 14 minutes, outperforming LSTM's 99.2% in 60 minutes, providing insights for NLP selection.</w:t>
      </w:r>
    </w:p>
    <w:p w14:paraId="51AEA928" w14:textId="77777777" w:rsidR="001710AB" w:rsidRPr="009D5FB5" w:rsidRDefault="001710AB" w:rsidP="001710AB">
      <w:pPr>
        <w:tabs>
          <w:tab w:val="right" w:pos="10740"/>
        </w:tabs>
        <w:spacing w:before="0" w:line="260" w:lineRule="atLeast"/>
        <w:rPr>
          <w:rStyle w:val="fs13fw4overflow-hidden"/>
          <w:rFonts w:ascii="Arial" w:eastAsia="Calibri" w:hAnsi="Arial" w:cs="Arial"/>
          <w:sz w:val="18"/>
          <w:szCs w:val="18"/>
        </w:rPr>
      </w:pPr>
      <w:r w:rsidRPr="009D5FB5">
        <w:rPr>
          <w:rFonts w:ascii="Arial" w:eastAsia="Calibri" w:hAnsi="Arial" w:cs="Arial"/>
          <w:b/>
          <w:bCs/>
          <w:sz w:val="18"/>
          <w:szCs w:val="18"/>
        </w:rPr>
        <w:t xml:space="preserve">Multivariate Analysis of Global Suicide Rates data from 1990 to 2022 </w:t>
      </w:r>
      <w:r w:rsidRPr="009D5FB5">
        <w:rPr>
          <w:rStyle w:val="fs13fw4"/>
          <w:rFonts w:ascii="Arial" w:eastAsia="Calibri" w:hAnsi="Arial" w:cs="Arial"/>
          <w:sz w:val="18"/>
          <w:szCs w:val="18"/>
        </w:rPr>
        <w:tab/>
        <w:t xml:space="preserve">February </w:t>
      </w:r>
      <w:r w:rsidRPr="009D5FB5">
        <w:rPr>
          <w:rStyle w:val="fs13fw4overflow-hidden"/>
          <w:rFonts w:ascii="Arial" w:eastAsia="Calibri" w:hAnsi="Arial" w:cs="Arial"/>
          <w:sz w:val="18"/>
          <w:szCs w:val="18"/>
        </w:rPr>
        <w:t>2024</w:t>
      </w:r>
    </w:p>
    <w:p w14:paraId="349C356E" w14:textId="77777777" w:rsidR="001710AB" w:rsidRPr="00B54DFE" w:rsidRDefault="001710AB" w:rsidP="001710AB">
      <w:pPr>
        <w:pStyle w:val="ListParagraph"/>
        <w:widowControl/>
        <w:numPr>
          <w:ilvl w:val="0"/>
          <w:numId w:val="13"/>
        </w:numPr>
        <w:tabs>
          <w:tab w:val="right" w:pos="10740"/>
        </w:tabs>
        <w:autoSpaceDE/>
        <w:autoSpaceDN/>
        <w:spacing w:line="260" w:lineRule="atLeast"/>
        <w:rPr>
          <w:rFonts w:ascii="Arial" w:eastAsia="Calibri" w:hAnsi="Arial" w:cs="Arial"/>
          <w:b/>
          <w:bCs/>
          <w:sz w:val="18"/>
          <w:szCs w:val="18"/>
        </w:rPr>
      </w:pPr>
      <w:r w:rsidRPr="00B54DFE">
        <w:rPr>
          <w:rFonts w:ascii="Arial" w:eastAsia="Calibri" w:hAnsi="Arial" w:cs="Arial"/>
          <w:sz w:val="18"/>
          <w:szCs w:val="18"/>
        </w:rPr>
        <w:t>Performed time series analysis on over 10,000 global suicide records from 1990 to 2022, using ARIMA and LSTM models to identify trends and develop forecasts with a MAPE of 2.5%, providing actionable insights for public health strategies.</w:t>
      </w:r>
    </w:p>
    <w:p w14:paraId="67BA84E4" w14:textId="77777777" w:rsidR="001710AB" w:rsidRPr="00B54DFE" w:rsidRDefault="001710AB" w:rsidP="001710AB">
      <w:pPr>
        <w:tabs>
          <w:tab w:val="right" w:pos="10740"/>
        </w:tabs>
        <w:spacing w:before="0" w:line="260" w:lineRule="atLeast"/>
        <w:rPr>
          <w:rStyle w:val="fs13fw4overflow-hidden"/>
          <w:rFonts w:ascii="Arial" w:eastAsia="Calibri" w:hAnsi="Arial" w:cs="Arial"/>
          <w:b/>
          <w:bCs/>
          <w:sz w:val="18"/>
          <w:szCs w:val="18"/>
        </w:rPr>
      </w:pPr>
      <w:r w:rsidRPr="00B54DFE">
        <w:rPr>
          <w:rFonts w:ascii="Arial" w:eastAsia="Calibri" w:hAnsi="Arial" w:cs="Arial"/>
          <w:b/>
          <w:bCs/>
          <w:sz w:val="18"/>
          <w:szCs w:val="18"/>
        </w:rPr>
        <w:t>Visualization of Microplastic Pollution and Health Impacts Using Tableau</w:t>
      </w:r>
      <w:r w:rsidRPr="00B54DFE">
        <w:rPr>
          <w:rStyle w:val="fs13fw4"/>
          <w:rFonts w:ascii="Arial" w:eastAsia="Calibri" w:hAnsi="Arial" w:cs="Arial"/>
          <w:sz w:val="18"/>
          <w:szCs w:val="18"/>
        </w:rPr>
        <w:tab/>
        <w:t xml:space="preserve">January </w:t>
      </w:r>
      <w:r w:rsidRPr="00B54DFE">
        <w:rPr>
          <w:rStyle w:val="fs13fw4overflow-hidden"/>
          <w:rFonts w:ascii="Arial" w:eastAsia="Calibri" w:hAnsi="Arial" w:cs="Arial"/>
          <w:sz w:val="18"/>
          <w:szCs w:val="18"/>
        </w:rPr>
        <w:t>2024</w:t>
      </w:r>
    </w:p>
    <w:p w14:paraId="65D2EF3F" w14:textId="5187B57D" w:rsidR="009147B7" w:rsidRPr="001710AB" w:rsidRDefault="001710AB" w:rsidP="001710AB">
      <w:pPr>
        <w:pStyle w:val="ListParagraph"/>
        <w:widowControl/>
        <w:numPr>
          <w:ilvl w:val="0"/>
          <w:numId w:val="13"/>
        </w:numPr>
        <w:tabs>
          <w:tab w:val="right" w:pos="10740"/>
        </w:tabs>
        <w:autoSpaceDE/>
        <w:autoSpaceDN/>
        <w:spacing w:line="200" w:lineRule="atLeast"/>
        <w:rPr>
          <w:rFonts w:ascii="Arial" w:hAnsi="Arial" w:cs="Arial"/>
          <w:sz w:val="18"/>
          <w:szCs w:val="18"/>
        </w:rPr>
      </w:pPr>
      <w:r w:rsidRPr="009D5FB5">
        <w:rPr>
          <w:rFonts w:ascii="Arial" w:hAnsi="Arial" w:cs="Arial"/>
          <w:sz w:val="18"/>
          <w:szCs w:val="18"/>
        </w:rPr>
        <w:t>Executed Tableau project analyzing wealth, health, and pollution correlations using data from the World Bank, WHO, and World Inequality Database, creating dashboards that improved insights and decision-making by 30%.</w:t>
      </w:r>
    </w:p>
    <w:sectPr w:rsidR="009147B7" w:rsidRPr="001710AB" w:rsidSect="001710AB">
      <w:pgSz w:w="12225" w:h="15810"/>
      <w:pgMar w:top="748" w:right="748" w:bottom="748" w:left="74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00000004"/>
    <w:lvl w:ilvl="0" w:tplc="5D225D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BE4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864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CA85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E0F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AE2B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6A20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8461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64E7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F2D437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5807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C2D6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18DB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60DD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D490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A042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A84D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12C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F3B40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E89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C24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246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465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5E9C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56EB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40C2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EA51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9E2C9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B03F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B4E8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B0C6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CED1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16D0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E207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0608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46A5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519F172E"/>
    <w:multiLevelType w:val="hybridMultilevel"/>
    <w:tmpl w:val="DC7E4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858"/>
    <w:multiLevelType w:val="hybridMultilevel"/>
    <w:tmpl w:val="C4105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52BB9"/>
    <w:multiLevelType w:val="hybridMultilevel"/>
    <w:tmpl w:val="DBF86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3282">
    <w:abstractNumId w:val="6"/>
  </w:num>
  <w:num w:numId="2" w16cid:durableId="1125930273">
    <w:abstractNumId w:val="0"/>
  </w:num>
  <w:num w:numId="3" w16cid:durableId="1723404826">
    <w:abstractNumId w:val="1"/>
  </w:num>
  <w:num w:numId="4" w16cid:durableId="1377506952">
    <w:abstractNumId w:val="2"/>
  </w:num>
  <w:num w:numId="5" w16cid:durableId="1475442616">
    <w:abstractNumId w:val="3"/>
  </w:num>
  <w:num w:numId="6" w16cid:durableId="1310523900">
    <w:abstractNumId w:val="4"/>
  </w:num>
  <w:num w:numId="7" w16cid:durableId="1612736306">
    <w:abstractNumId w:val="5"/>
  </w:num>
  <w:num w:numId="8" w16cid:durableId="1971744696">
    <w:abstractNumId w:val="0"/>
  </w:num>
  <w:num w:numId="9" w16cid:durableId="1055473404">
    <w:abstractNumId w:val="1"/>
  </w:num>
  <w:num w:numId="10" w16cid:durableId="474876240">
    <w:abstractNumId w:val="2"/>
  </w:num>
  <w:num w:numId="11" w16cid:durableId="1741170402">
    <w:abstractNumId w:val="3"/>
  </w:num>
  <w:num w:numId="12" w16cid:durableId="1070611982">
    <w:abstractNumId w:val="4"/>
  </w:num>
  <w:num w:numId="13" w16cid:durableId="96876907">
    <w:abstractNumId w:val="5"/>
  </w:num>
  <w:num w:numId="14" w16cid:durableId="806362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AB"/>
    <w:rsid w:val="001710AB"/>
    <w:rsid w:val="002C1B05"/>
    <w:rsid w:val="002E50A5"/>
    <w:rsid w:val="004A28A8"/>
    <w:rsid w:val="00636D37"/>
    <w:rsid w:val="009147B7"/>
    <w:rsid w:val="00915B90"/>
    <w:rsid w:val="00A760F4"/>
    <w:rsid w:val="00C81952"/>
    <w:rsid w:val="00DC6B04"/>
    <w:rsid w:val="00D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7E6C"/>
  <w15:chartTrackingRefBased/>
  <w15:docId w15:val="{A537DBE9-767C-46C0-B6FD-310A9886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Cambria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AB"/>
    <w:pPr>
      <w:spacing w:before="16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0AB"/>
    <w:pPr>
      <w:keepNext/>
      <w:keepLines/>
      <w:widowControl w:val="0"/>
      <w:autoSpaceDE w:val="0"/>
      <w:autoSpaceDN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0"/>
      <w:szCs w:val="20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0"/>
      <w:szCs w:val="20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0"/>
      <w:szCs w:val="20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0"/>
      <w:szCs w:val="20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0"/>
      <w:szCs w:val="20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AB"/>
    <w:pPr>
      <w:keepNext/>
      <w:keepLines/>
      <w:widowControl w:val="0"/>
      <w:autoSpaceDE w:val="0"/>
      <w:autoSpaceDN w:val="0"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AB"/>
    <w:pPr>
      <w:widowControl w:val="0"/>
      <w:autoSpaceDE w:val="0"/>
      <w:autoSpaceDN w:val="0"/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7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AB"/>
    <w:pPr>
      <w:widowControl w:val="0"/>
      <w:numPr>
        <w:ilvl w:val="1"/>
      </w:numPr>
      <w:autoSpaceDE w:val="0"/>
      <w:autoSpaceDN w:val="0"/>
      <w:spacing w:before="0"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710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AB"/>
    <w:pPr>
      <w:widowControl w:val="0"/>
      <w:autoSpaceDE w:val="0"/>
      <w:autoSpaceDN w:val="0"/>
      <w:spacing w:before="160" w:after="160"/>
      <w:jc w:val="center"/>
    </w:pPr>
    <w:rPr>
      <w:rFonts w:ascii="Bookman Old Style" w:eastAsiaTheme="minorHAnsi" w:hAnsi="Bookman Old Style" w:cs="Cambria"/>
      <w:i/>
      <w:iCs/>
      <w:color w:val="404040" w:themeColor="text1" w:themeTint="BF"/>
      <w:sz w:val="20"/>
      <w:szCs w:val="20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7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AB"/>
    <w:pPr>
      <w:widowControl w:val="0"/>
      <w:autoSpaceDE w:val="0"/>
      <w:autoSpaceDN w:val="0"/>
      <w:spacing w:before="0"/>
      <w:ind w:left="720"/>
      <w:contextualSpacing/>
    </w:pPr>
    <w:rPr>
      <w:rFonts w:ascii="Bookman Old Style" w:eastAsiaTheme="minorHAnsi" w:hAnsi="Bookman Old Style" w:cs="Cambria"/>
      <w:sz w:val="20"/>
      <w:szCs w:val="20"/>
      <w:lang w:val="en-IN"/>
    </w:rPr>
  </w:style>
  <w:style w:type="character" w:styleId="IntenseEmphasis">
    <w:name w:val="Intense Emphasis"/>
    <w:basedOn w:val="DefaultParagraphFont"/>
    <w:uiPriority w:val="21"/>
    <w:qFormat/>
    <w:rsid w:val="00171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AB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/>
      <w:ind w:left="864" w:right="864"/>
      <w:jc w:val="center"/>
    </w:pPr>
    <w:rPr>
      <w:rFonts w:ascii="Bookman Old Style" w:eastAsiaTheme="minorHAnsi" w:hAnsi="Bookman Old Style" w:cs="Cambria"/>
      <w:i/>
      <w:iCs/>
      <w:color w:val="0F4761" w:themeColor="accent1" w:themeShade="BF"/>
      <w:sz w:val="20"/>
      <w:szCs w:val="20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0AB"/>
    <w:rPr>
      <w:color w:val="605E5C"/>
      <w:shd w:val="clear" w:color="auto" w:fill="E1DFDD"/>
    </w:rPr>
  </w:style>
  <w:style w:type="character" w:customStyle="1" w:styleId="fs13fw6overflow-hidden">
    <w:name w:val="fs13 fw6 overflow-hidden"/>
    <w:basedOn w:val="DefaultParagraphFont"/>
    <w:rsid w:val="001710AB"/>
  </w:style>
  <w:style w:type="character" w:customStyle="1" w:styleId="fs13fw4">
    <w:name w:val="fs13 fw4"/>
    <w:basedOn w:val="DefaultParagraphFont"/>
    <w:rsid w:val="001710AB"/>
  </w:style>
  <w:style w:type="character" w:customStyle="1" w:styleId="fs13fw4overflow-hidden">
    <w:name w:val="fs13 fw4 overflow-hidden"/>
    <w:basedOn w:val="DefaultParagraphFont"/>
    <w:rsid w:val="001710AB"/>
  </w:style>
  <w:style w:type="character" w:customStyle="1" w:styleId="fs13fw4fsioverflow-hidden">
    <w:name w:val="fs13 fw4 fsi overflow-hidden"/>
    <w:basedOn w:val="DefaultParagraphFont"/>
    <w:rsid w:val="0017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hik-mettu/" TargetMode="External"/><Relationship Id="rId5" Type="http://schemas.openxmlformats.org/officeDocument/2006/relationships/hyperlink" Target="mailto:kmettu@cougarnet.uh.edu,%20mettukarthik123@gmail.com,%20karthikrm20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4</cp:revision>
  <dcterms:created xsi:type="dcterms:W3CDTF">2025-01-02T18:44:00Z</dcterms:created>
  <dcterms:modified xsi:type="dcterms:W3CDTF">2025-01-03T02:15:00Z</dcterms:modified>
</cp:coreProperties>
</file>